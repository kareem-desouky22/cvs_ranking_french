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31E0" w:rsidRDefault="00A80143">
      <w:pPr>
        <w:spacing w:line="0" w:lineRule="atLeast"/>
        <w:ind w:left="-402"/>
      </w:pPr>
      <w:r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Informations   </w:t>
      </w:r>
      <w:r w:rsidR="008A31E0"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 personnelles</w:t>
      </w:r>
    </w:p>
    <w:p w:rsidR="008A31E0" w:rsidRDefault="008A31E0" w:rsidP="000D525C">
      <w:pPr>
        <w:spacing w:line="240" w:lineRule="auto"/>
        <w:ind w:left="-360" w:right="225"/>
      </w:pPr>
      <w:r w:rsidRPr="0025127F">
        <w:rPr>
          <w:rFonts w:ascii="Times New Roman" w:eastAsia="Arial" w:hAnsi="Times New Roman" w:cs="Times New Roman"/>
          <w:color w:val="C00000"/>
        </w:rPr>
        <w:t>Adresse:</w:t>
      </w:r>
      <w:r>
        <w:rPr>
          <w:rFonts w:ascii="Times New Roman" w:eastAsia="Arial" w:hAnsi="Times New Roman" w:cs="Times New Roman"/>
        </w:rPr>
        <w:t xml:space="preserve"> </w:t>
      </w:r>
      <w:r w:rsidR="00A04738">
        <w:rPr>
          <w:rFonts w:ascii="Times New Roman" w:eastAsia="Arial" w:hAnsi="Times New Roman" w:cs="Times New Roman"/>
        </w:rPr>
        <w:t xml:space="preserve">Cité 184 </w:t>
      </w:r>
      <w:r w:rsidR="000D525C">
        <w:rPr>
          <w:rFonts w:ascii="Times New Roman" w:eastAsia="Arial" w:hAnsi="Times New Roman" w:cs="Times New Roman"/>
        </w:rPr>
        <w:t xml:space="preserve"> </w:t>
      </w:r>
      <w:r w:rsidR="00A04738">
        <w:rPr>
          <w:rFonts w:ascii="Times New Roman" w:eastAsia="Arial" w:hAnsi="Times New Roman" w:cs="Times New Roman"/>
        </w:rPr>
        <w:t>logements Batiment 9 etage 2 appartement 02,</w:t>
      </w:r>
      <w:r w:rsidR="00A56012">
        <w:rPr>
          <w:rFonts w:ascii="Times New Roman" w:eastAsia="Arial" w:hAnsi="Times New Roman" w:cs="Times New Roman"/>
        </w:rPr>
        <w:t>Boumaati ,El Harrach</w:t>
      </w:r>
      <w:r>
        <w:rPr>
          <w:rFonts w:ascii="Times New Roman" w:eastAsia="Arial" w:hAnsi="Times New Roman" w:cs="Times New Roman"/>
        </w:rPr>
        <w:t xml:space="preserve"> ,Alger.</w:t>
      </w:r>
    </w:p>
    <w:p w:rsidR="008A31E0" w:rsidRPr="000D525C" w:rsidRDefault="008A31E0" w:rsidP="000D525C">
      <w:pPr>
        <w:spacing w:line="240" w:lineRule="auto"/>
        <w:ind w:left="-360" w:right="300"/>
        <w:rPr>
          <w:rFonts w:ascii="Times New Roman" w:eastAsia="Arial" w:hAnsi="Times New Roman" w:cs="Times New Roman"/>
          <w:color w:val="C00000"/>
        </w:rPr>
      </w:pPr>
      <w:r w:rsidRPr="0025127F">
        <w:rPr>
          <w:rFonts w:ascii="Times New Roman" w:eastAsia="Arial" w:hAnsi="Times New Roman" w:cs="Times New Roman"/>
          <w:color w:val="C00000"/>
        </w:rPr>
        <w:t>Service militaire :</w:t>
      </w:r>
      <w:r>
        <w:rPr>
          <w:rFonts w:ascii="Times New Roman" w:eastAsia="Arial" w:hAnsi="Times New Roman" w:cs="Times New Roman"/>
        </w:rPr>
        <w:t>régularisé.</w:t>
      </w:r>
    </w:p>
    <w:p w:rsidR="008A31E0" w:rsidRPr="000D525C" w:rsidRDefault="008A31E0" w:rsidP="000D525C">
      <w:pPr>
        <w:spacing w:line="240" w:lineRule="auto"/>
        <w:ind w:left="-360" w:right="300"/>
        <w:rPr>
          <w:color w:val="C00000"/>
        </w:rPr>
      </w:pPr>
      <w:r w:rsidRPr="0025127F">
        <w:rPr>
          <w:rFonts w:ascii="Times New Roman" w:eastAsia="Arial" w:hAnsi="Times New Roman" w:cs="Times New Roman"/>
          <w:color w:val="C00000"/>
        </w:rPr>
        <w:t>Email:</w:t>
      </w:r>
      <w:r w:rsidR="000D525C">
        <w:rPr>
          <w:color w:val="C00000"/>
        </w:rPr>
        <w:t xml:space="preserve"> </w:t>
      </w:r>
      <w:r>
        <w:rPr>
          <w:rFonts w:ascii="Times New Roman" w:eastAsia="Arial" w:hAnsi="Times New Roman" w:cs="Times New Roman"/>
        </w:rPr>
        <w:t xml:space="preserve">agmibba92@ gmail.com </w:t>
      </w:r>
    </w:p>
    <w:p w:rsidR="008A31E0" w:rsidRDefault="008A31E0" w:rsidP="000D525C">
      <w:pPr>
        <w:spacing w:line="240" w:lineRule="auto"/>
        <w:ind w:left="-360" w:right="300"/>
      </w:pPr>
      <w:r>
        <w:rPr>
          <w:rFonts w:ascii="Times New Roman" w:eastAsia="Arial" w:hAnsi="Times New Roman" w:cs="Times New Roman"/>
        </w:rPr>
        <w:t>Mobile: 0782343782</w:t>
      </w:r>
    </w:p>
    <w:p w:rsidR="008A31E0" w:rsidRDefault="008A31E0" w:rsidP="000D525C">
      <w:pPr>
        <w:tabs>
          <w:tab w:val="left" w:pos="1701"/>
        </w:tabs>
        <w:spacing w:line="240" w:lineRule="auto"/>
        <w:ind w:left="-360" w:right="142"/>
      </w:pPr>
      <w:r>
        <w:rPr>
          <w:rFonts w:ascii="Times New Roman" w:eastAsia="Times New Roman" w:hAnsi="Times New Roman" w:cs="Times New Roman"/>
          <w:color w:val="C00000"/>
        </w:rPr>
        <w:t>Langue :</w:t>
      </w:r>
    </w:p>
    <w:p w:rsidR="008A31E0" w:rsidRDefault="008A31E0" w:rsidP="000D525C">
      <w:pPr>
        <w:tabs>
          <w:tab w:val="left" w:pos="1701"/>
        </w:tabs>
        <w:spacing w:line="240" w:lineRule="auto"/>
        <w:ind w:left="-360" w:right="142"/>
      </w:pPr>
      <w:r>
        <w:rPr>
          <w:rFonts w:ascii="Times New Roman" w:eastAsia="Times New Roman" w:hAnsi="Times New Roman" w:cs="Times New Roman"/>
          <w:color w:val="C00000"/>
        </w:rPr>
        <w:t>Arabe :</w:t>
      </w:r>
      <w:r>
        <w:rPr>
          <w:rFonts w:ascii="Times New Roman" w:eastAsia="Times New Roman" w:hAnsi="Times New Roman" w:cs="Times New Roman"/>
          <w:color w:val="000000"/>
        </w:rPr>
        <w:t xml:space="preserve"> bien.</w:t>
      </w:r>
    </w:p>
    <w:p w:rsidR="008A31E0" w:rsidRDefault="008A31E0" w:rsidP="000D525C">
      <w:pPr>
        <w:tabs>
          <w:tab w:val="left" w:pos="1701"/>
        </w:tabs>
        <w:spacing w:line="240" w:lineRule="auto"/>
        <w:ind w:left="-360" w:right="142"/>
      </w:pPr>
      <w:r>
        <w:rPr>
          <w:rFonts w:ascii="Times New Roman" w:eastAsia="Times New Roman" w:hAnsi="Times New Roman" w:cs="Times New Roman"/>
          <w:color w:val="C00000"/>
        </w:rPr>
        <w:t>Français :</w:t>
      </w:r>
      <w:r>
        <w:rPr>
          <w:rFonts w:ascii="Times New Roman" w:eastAsia="Times New Roman" w:hAnsi="Times New Roman" w:cs="Times New Roman"/>
          <w:color w:val="000000"/>
        </w:rPr>
        <w:t xml:space="preserve"> bien.</w:t>
      </w:r>
    </w:p>
    <w:p w:rsidR="008A31E0" w:rsidRDefault="008A31E0" w:rsidP="000D525C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C00000"/>
        </w:rPr>
        <w:t>Anglais :</w:t>
      </w:r>
      <w:r>
        <w:rPr>
          <w:rFonts w:ascii="Times New Roman" w:eastAsia="Times New Roman" w:hAnsi="Times New Roman" w:cs="Times New Roman"/>
          <w:color w:val="000000"/>
        </w:rPr>
        <w:t xml:space="preserve"> bien.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C00000"/>
        </w:rPr>
        <w:t>Formation :</w:t>
      </w:r>
      <w:r w:rsidRPr="00730BB6">
        <w:rPr>
          <w:rFonts w:ascii="Times New Roman" w:hAnsi="Times New Roman" w:cs="Times New Roman"/>
        </w:rPr>
        <w:t xml:space="preserve"> </w:t>
      </w:r>
    </w:p>
    <w:p w:rsidR="00730BB6" w:rsidRP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hAnsi="Times New Roman" w:cs="Times New Roman"/>
        </w:rPr>
      </w:pPr>
      <w:r w:rsidRPr="00730BB6">
        <w:rPr>
          <w:rFonts w:ascii="Times New Roman" w:hAnsi="Times New Roman" w:cs="Times New Roman"/>
          <w:b/>
        </w:rPr>
        <w:t>Master en informatique réseaux et multimédias</w:t>
      </w:r>
      <w:r w:rsidRPr="00730BB6">
        <w:rPr>
          <w:rFonts w:ascii="Times New Roman" w:hAnsi="Times New Roman" w:cs="Times New Roman"/>
        </w:rPr>
        <w:t xml:space="preserve"> université de</w:t>
      </w:r>
      <w:r>
        <w:rPr>
          <w:rFonts w:ascii="Times New Roman" w:hAnsi="Times New Roman" w:cs="Times New Roman"/>
        </w:rPr>
        <w:t xml:space="preserve"> </w:t>
      </w:r>
      <w:r w:rsidRPr="00730BB6">
        <w:rPr>
          <w:rFonts w:ascii="Times New Roman" w:hAnsi="Times New Roman" w:cs="Times New Roman"/>
        </w:rPr>
        <w:t>Bourdj bou arreridj</w:t>
      </w:r>
      <w:bookmarkStart w:id="0" w:name="_GoBack"/>
      <w:bookmarkEnd w:id="0"/>
      <w:r w:rsidRPr="00730BB6">
        <w:rPr>
          <w:rFonts w:ascii="Times New Roman" w:hAnsi="Times New Roman" w:cs="Times New Roman"/>
        </w:rPr>
        <w:t>.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hAnsi="Times New Roman" w:cs="Times New Roman"/>
          <w:b/>
        </w:rPr>
        <w:t>Licence en informatique générale</w:t>
      </w:r>
      <w:r w:rsidRPr="00730BB6">
        <w:rPr>
          <w:rFonts w:ascii="Times New Roman" w:hAnsi="Times New Roman" w:cs="Times New Roman"/>
        </w:rPr>
        <w:t xml:space="preserve"> université de Bourdj Bou arreridj.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hAnsi="Times New Roman" w:cs="Times New Roman"/>
        </w:rPr>
      </w:pPr>
      <w:r w:rsidRPr="00730BB6">
        <w:rPr>
          <w:rFonts w:ascii="Times New Roman" w:hAnsi="Times New Roman" w:cs="Times New Roman"/>
        </w:rPr>
        <w:t xml:space="preserve">Baccalauréat scientifique lycée Amar Bessalah Tigzirt TiziOuzou 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406063">
        <w:rPr>
          <w:rFonts w:ascii="Times New Roman" w:hAnsi="Times New Roman" w:cs="Times New Roman"/>
          <w:color w:val="C00000"/>
        </w:rPr>
        <w:t>Licence: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hAnsi="Times New Roman" w:cs="Times New Roman"/>
          <w:color w:val="000000" w:themeColor="text1"/>
        </w:rPr>
      </w:pPr>
      <w:r w:rsidRPr="00730BB6">
        <w:rPr>
          <w:rFonts w:ascii="Times New Roman" w:hAnsi="Times New Roman" w:cs="Times New Roman"/>
          <w:color w:val="000000" w:themeColor="text1"/>
        </w:rPr>
        <w:t>Création d’une application de gestion de la consommation journalière pour CEM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406063">
        <w:rPr>
          <w:rFonts w:ascii="Times New Roman" w:hAnsi="Times New Roman" w:cs="Times New Roman"/>
          <w:color w:val="C00000"/>
        </w:rPr>
        <w:t>Master 1 :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hAnsi="Times New Roman" w:cs="Times New Roman"/>
          <w:color w:val="000000" w:themeColor="text1"/>
        </w:rPr>
        <w:t>Création d’une application de gestion de bibliothèque pour la faculté de mathématique et informatique.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hAnsi="Times New Roman" w:cs="Times New Roman"/>
          <w:color w:val="000000" w:themeColor="text1"/>
        </w:rPr>
        <w:t>Création d’un site web de gestion de réservation d’hôtel.</w:t>
      </w:r>
    </w:p>
    <w:p w:rsid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406063">
        <w:rPr>
          <w:rFonts w:ascii="Times New Roman" w:hAnsi="Times New Roman" w:cs="Times New Roman"/>
          <w:color w:val="C00000"/>
        </w:rPr>
        <w:t>Master 2 :</w:t>
      </w:r>
      <w:r>
        <w:rPr>
          <w:color w:val="C00000"/>
        </w:rPr>
        <w:t xml:space="preserve"> </w:t>
      </w:r>
    </w:p>
    <w:p w:rsidR="002C4035" w:rsidRPr="00730BB6" w:rsidRDefault="00730BB6" w:rsidP="00730BB6">
      <w:pPr>
        <w:tabs>
          <w:tab w:val="left" w:pos="1701"/>
        </w:tabs>
        <w:spacing w:line="240" w:lineRule="auto"/>
        <w:ind w:left="-360" w:right="142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hAnsi="Times New Roman" w:cs="Times New Roman"/>
          <w:color w:val="000000" w:themeColor="text1"/>
        </w:rPr>
        <w:t>Optimisation de stabilité et bande passante du protocole AODV.</w:t>
      </w:r>
    </w:p>
    <w:p w:rsidR="000D525C" w:rsidRPr="00730BB6" w:rsidRDefault="000D525C" w:rsidP="000D525C">
      <w:pPr>
        <w:spacing w:before="240" w:line="240" w:lineRule="auto"/>
        <w:ind w:left="-360"/>
        <w:jc w:val="both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eastAsia="Times New Roman" w:hAnsi="Times New Roman" w:cs="Times New Roman"/>
          <w:color w:val="C00000"/>
        </w:rPr>
        <w:t>Autres compétences</w:t>
      </w:r>
    </w:p>
    <w:p w:rsidR="000D525C" w:rsidRPr="000D525C" w:rsidRDefault="000D525C" w:rsidP="000D525C">
      <w:pPr>
        <w:spacing w:before="240" w:line="240" w:lineRule="auto"/>
        <w:ind w:left="-360"/>
        <w:rPr>
          <w:rFonts w:ascii="Times New Roman" w:hAnsi="Times New Roman" w:cs="Times New Roman"/>
          <w:color w:val="000000"/>
          <w:lang w:val="en-US"/>
        </w:rPr>
      </w:pPr>
      <w:r w:rsidRPr="000D525C">
        <w:rPr>
          <w:rFonts w:ascii="Times New Roman" w:hAnsi="Times New Roman" w:cs="Times New Roman"/>
          <w:color w:val="000000"/>
          <w:lang w:val="en-US"/>
        </w:rPr>
        <w:t>Photoshop,GIMP ,Blender 3D,</w:t>
      </w:r>
      <w:r w:rsidRPr="000D525C">
        <w:rPr>
          <w:rFonts w:ascii="Times New Roman" w:eastAsia="Times New Roman" w:hAnsi="Times New Roman" w:cs="Times New Roman"/>
          <w:color w:val="000000" w:themeColor="text1"/>
          <w:lang w:val="en-US"/>
        </w:rPr>
        <w:t>Google search console.Google API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,</w:t>
      </w:r>
      <w:r w:rsidRPr="000D525C">
        <w:rPr>
          <w:rFonts w:ascii="Times New Roman" w:eastAsia="Times New Roman" w:hAnsi="Times New Roman" w:cs="Times New Roman"/>
          <w:color w:val="000000" w:themeColor="text1"/>
          <w:lang w:val="en-US"/>
        </w:rPr>
        <w:t>Google Analitycs</w:t>
      </w:r>
      <w:r w:rsidR="00FE64D8">
        <w:rPr>
          <w:rFonts w:ascii="Times New Roman" w:eastAsia="Times New Roman" w:hAnsi="Times New Roman" w:cs="Times New Roman"/>
          <w:color w:val="000000" w:themeColor="text1"/>
          <w:lang w:val="en-US"/>
        </w:rPr>
        <w:t>,ionic,cordova.</w:t>
      </w:r>
    </w:p>
    <w:p w:rsidR="000D525C" w:rsidRPr="000D525C" w:rsidRDefault="000D525C" w:rsidP="000D525C">
      <w:pPr>
        <w:spacing w:before="240" w:line="240" w:lineRule="auto"/>
        <w:ind w:left="-36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22785E" w:rsidRPr="005E598B" w:rsidRDefault="0022785E" w:rsidP="000D525C">
      <w:pPr>
        <w:tabs>
          <w:tab w:val="left" w:pos="-270"/>
        </w:tabs>
        <w:spacing w:line="0" w:lineRule="atLeast"/>
        <w:ind w:left="-360"/>
        <w:rPr>
          <w:rFonts w:ascii="Times New Roman" w:eastAsia="Times New Roman" w:hAnsi="Times New Roman" w:cs="Times New Roman"/>
          <w:color w:val="C00000"/>
          <w:lang w:val="en-US"/>
        </w:rPr>
      </w:pPr>
    </w:p>
    <w:p w:rsidR="005E598B" w:rsidRPr="005E598B" w:rsidRDefault="005E598B" w:rsidP="000D525C">
      <w:pPr>
        <w:tabs>
          <w:tab w:val="left" w:pos="-270"/>
        </w:tabs>
        <w:spacing w:line="0" w:lineRule="atLeast"/>
        <w:ind w:left="-360"/>
        <w:rPr>
          <w:rFonts w:ascii="Times New Roman" w:eastAsia="Arial" w:hAnsi="Times New Roman" w:cs="Times New Roman"/>
          <w:color w:val="C00000"/>
          <w:sz w:val="36"/>
          <w:szCs w:val="36"/>
          <w:lang w:val="en-US"/>
        </w:rPr>
      </w:pPr>
    </w:p>
    <w:p w:rsidR="002C4035" w:rsidRPr="00730BB6" w:rsidRDefault="00967693" w:rsidP="000D525C">
      <w:pPr>
        <w:tabs>
          <w:tab w:val="left" w:pos="-270"/>
        </w:tabs>
        <w:spacing w:line="0" w:lineRule="atLeast"/>
        <w:ind w:right="-492"/>
        <w:rPr>
          <w:rFonts w:ascii="Times New Roman" w:eastAsia="Arial" w:hAnsi="Times New Roman" w:cs="Times New Roman"/>
          <w:color w:val="C00000"/>
          <w:sz w:val="36"/>
          <w:szCs w:val="36"/>
        </w:rPr>
      </w:pPr>
      <w:r>
        <w:rPr>
          <w:rFonts w:ascii="Times New Roman" w:eastAsia="Arial" w:hAnsi="Times New Roman" w:cs="Times New Roman"/>
          <w:noProof/>
          <w:color w:val="C00000"/>
          <w:sz w:val="36"/>
          <w:szCs w:val="36"/>
          <w:lang w:val="en-US" w:eastAsia="en-US"/>
        </w:rPr>
        <w:lastRenderedPageBreak/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-161925</wp:posOffset>
            </wp:positionV>
            <wp:extent cx="1027289" cy="1219200"/>
            <wp:effectExtent l="19050" t="0" r="1411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289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1E0" w:rsidRPr="002C4035">
        <w:rPr>
          <w:rFonts w:ascii="Times New Roman" w:eastAsia="Arial" w:hAnsi="Times New Roman" w:cs="Times New Roman"/>
          <w:color w:val="C00000"/>
          <w:sz w:val="36"/>
          <w:szCs w:val="36"/>
        </w:rPr>
        <w:t>Ait Benamer Ghiles</w:t>
      </w:r>
    </w:p>
    <w:p w:rsidR="002C4035" w:rsidRPr="00476235" w:rsidRDefault="00730BB6" w:rsidP="00730BB6">
      <w:pPr>
        <w:pStyle w:val="Paragraphedeliste1"/>
        <w:spacing w:before="240" w:line="240" w:lineRule="auto"/>
        <w:ind w:left="270" w:right="-492"/>
        <w:jc w:val="both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476235">
        <w:rPr>
          <w:rFonts w:ascii="Times New Roman" w:eastAsia="Times New Roman" w:hAnsi="Times New Roman" w:cs="Times New Roman"/>
          <w:color w:val="C00000"/>
          <w:sz w:val="32"/>
          <w:szCs w:val="32"/>
        </w:rPr>
        <w:t>Compétences</w:t>
      </w:r>
      <w:r w:rsidR="002C4035" w:rsidRPr="00476235">
        <w:rPr>
          <w:rFonts w:ascii="Times New Roman" w:eastAsia="Times New Roman" w:hAnsi="Times New Roman" w:cs="Times New Roman"/>
          <w:color w:val="C00000"/>
          <w:sz w:val="32"/>
          <w:szCs w:val="32"/>
        </w:rPr>
        <w:t> :</w:t>
      </w:r>
    </w:p>
    <w:p w:rsidR="002C4035" w:rsidRDefault="002C4035" w:rsidP="00730BB6">
      <w:pPr>
        <w:pStyle w:val="Paragraphedeliste1"/>
        <w:tabs>
          <w:tab w:val="left" w:pos="198"/>
        </w:tabs>
        <w:spacing w:after="0" w:line="240" w:lineRule="auto"/>
        <w:ind w:left="270" w:right="-492"/>
        <w:rPr>
          <w:rFonts w:ascii="Times New Roman" w:eastAsia="Arial" w:hAnsi="Times New Roman" w:cs="Times New Roman"/>
          <w:lang w:val="en-US"/>
        </w:rPr>
      </w:pPr>
    </w:p>
    <w:p w:rsidR="002C4035" w:rsidRDefault="00476235" w:rsidP="00476235">
      <w:pPr>
        <w:pStyle w:val="Paragraphedeliste1"/>
        <w:tabs>
          <w:tab w:val="left" w:pos="260"/>
        </w:tabs>
        <w:spacing w:after="0" w:line="240" w:lineRule="auto"/>
        <w:ind w:left="0"/>
        <w:rPr>
          <w:rFonts w:ascii="Times New Roman" w:eastAsia="Arial" w:hAnsi="Times New Roman" w:cs="Times New Roman"/>
          <w:color w:val="C00000"/>
        </w:rPr>
      </w:pPr>
      <w:r>
        <w:rPr>
          <w:rFonts w:ascii="Times New Roman" w:eastAsia="Arial" w:hAnsi="Times New Roman" w:cs="Times New Roman"/>
          <w:color w:val="C00000"/>
        </w:rPr>
        <w:t xml:space="preserve">     </w:t>
      </w:r>
      <w:r w:rsidR="002C4035">
        <w:rPr>
          <w:rFonts w:ascii="Times New Roman" w:eastAsia="Arial" w:hAnsi="Times New Roman" w:cs="Times New Roman"/>
          <w:color w:val="C00000"/>
        </w:rPr>
        <w:t>Language de programmation :</w:t>
      </w:r>
    </w:p>
    <w:p w:rsidR="002C4035" w:rsidRPr="00406063" w:rsidRDefault="002C4035" w:rsidP="00730BB6">
      <w:pPr>
        <w:pStyle w:val="Paragraphedeliste1"/>
        <w:tabs>
          <w:tab w:val="left" w:pos="260"/>
        </w:tabs>
        <w:spacing w:after="0" w:line="240" w:lineRule="auto"/>
        <w:ind w:left="708"/>
        <w:rPr>
          <w:rFonts w:ascii="Times New Roman" w:eastAsia="Arial" w:hAnsi="Times New Roman" w:cs="Times New Roman"/>
          <w:color w:val="C00000"/>
        </w:rPr>
      </w:pPr>
    </w:p>
    <w:p w:rsidR="002C4035" w:rsidRPr="002C4035" w:rsidRDefault="002C4035" w:rsidP="00730BB6">
      <w:pPr>
        <w:pStyle w:val="Paragraphedeliste1"/>
        <w:tabs>
          <w:tab w:val="left" w:pos="260"/>
        </w:tabs>
        <w:spacing w:after="0" w:line="240" w:lineRule="auto"/>
        <w:ind w:left="708"/>
      </w:pPr>
      <w:r w:rsidRPr="002C4035">
        <w:rPr>
          <w:rFonts w:ascii="Times New Roman" w:eastAsia="Arial" w:hAnsi="Times New Roman" w:cs="Times New Roman"/>
        </w:rPr>
        <w:t>C/C++/C#,</w:t>
      </w:r>
      <w:r w:rsidRPr="002C4035">
        <w:rPr>
          <w:rFonts w:ascii="Times New Roman" w:eastAsia="Times New Roman" w:hAnsi="Times New Roman" w:cs="Times New Roman"/>
        </w:rPr>
        <w:t xml:space="preserve">PHP, HTML(5), CSS(3), XML ,JavaScript </w:t>
      </w:r>
    </w:p>
    <w:p w:rsidR="002C4035" w:rsidRDefault="002C4035" w:rsidP="00730BB6">
      <w:pPr>
        <w:pStyle w:val="Paragraphedeliste1"/>
        <w:tabs>
          <w:tab w:val="left" w:pos="260"/>
        </w:tabs>
        <w:spacing w:after="0" w:line="240" w:lineRule="auto"/>
        <w:ind w:left="708"/>
        <w:rPr>
          <w:rFonts w:ascii="Times New Roman" w:eastAsia="Times New Roman" w:hAnsi="Times New Roman" w:cs="Times New Roman"/>
          <w:lang w:val="en-US"/>
        </w:rPr>
      </w:pPr>
      <w:r w:rsidRPr="00FE64D8">
        <w:rPr>
          <w:rFonts w:ascii="Times New Roman" w:eastAsia="Times New Roman" w:hAnsi="Times New Roman" w:cs="Times New Roman"/>
          <w:lang w:val="en-US"/>
        </w:rPr>
        <w:t>(JQuery, Ajax,notion</w:t>
      </w:r>
      <w:r>
        <w:rPr>
          <w:rFonts w:ascii="Times New Roman" w:eastAsia="Times New Roman" w:hAnsi="Times New Roman" w:cs="Times New Roman"/>
          <w:lang w:val="en-US"/>
        </w:rPr>
        <w:t xml:space="preserve"> Angular</w:t>
      </w:r>
      <w:r w:rsidRPr="00FE64D8">
        <w:rPr>
          <w:rFonts w:ascii="Times New Roman" w:eastAsia="Times New Roman" w:hAnsi="Times New Roman" w:cs="Times New Roman"/>
          <w:lang w:val="en-US"/>
        </w:rPr>
        <w:t>), SQL,GITKRAKEN.</w:t>
      </w:r>
    </w:p>
    <w:p w:rsidR="00730BB6" w:rsidRPr="00730BB6" w:rsidRDefault="00730BB6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lang w:val="en-US"/>
        </w:rPr>
      </w:pPr>
    </w:p>
    <w:p w:rsidR="002C4035" w:rsidRDefault="002C4035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Times New Roman" w:hAnsi="Times New Roman" w:cs="Times New Roman"/>
          <w:color w:val="C00000"/>
          <w:lang w:val="en-US"/>
        </w:rPr>
      </w:pPr>
      <w:r w:rsidRPr="005E598B">
        <w:rPr>
          <w:rFonts w:ascii="Times New Roman" w:eastAsia="Times New Roman" w:hAnsi="Times New Roman" w:cs="Times New Roman"/>
          <w:color w:val="C00000"/>
          <w:lang w:val="en-US"/>
        </w:rPr>
        <w:t>Systems d’exploitation:</w:t>
      </w:r>
    </w:p>
    <w:p w:rsidR="00730BB6" w:rsidRPr="005E598B" w:rsidRDefault="00730BB6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Times New Roman" w:hAnsi="Times New Roman" w:cs="Times New Roman"/>
          <w:color w:val="C00000"/>
          <w:lang w:val="en-US"/>
        </w:rPr>
      </w:pPr>
    </w:p>
    <w:p w:rsidR="002C4035" w:rsidRPr="00730BB6" w:rsidRDefault="002C4035" w:rsidP="00730BB6">
      <w:pPr>
        <w:pStyle w:val="Paragraphedeliste1"/>
        <w:tabs>
          <w:tab w:val="left" w:pos="260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C00000"/>
          <w:lang w:val="en-US"/>
        </w:rPr>
      </w:pPr>
      <w:r>
        <w:rPr>
          <w:rFonts w:ascii="Times New Roman" w:eastAsia="Times New Roman" w:hAnsi="Times New Roman" w:cs="Times New Roman"/>
          <w:color w:val="C00000"/>
          <w:lang w:val="en-US"/>
        </w:rPr>
        <w:t>Desktop</w:t>
      </w:r>
      <w:r w:rsidR="00476235">
        <w:rPr>
          <w:rFonts w:ascii="Times New Roman" w:eastAsia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C00000"/>
          <w:lang w:val="en-US"/>
        </w:rPr>
        <w:t>:</w:t>
      </w:r>
      <w:r w:rsidR="00730BB6">
        <w:rPr>
          <w:rFonts w:ascii="Times New Roman" w:eastAsia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Windows xp/vista/7/8/10</w:t>
      </w:r>
      <w:r w:rsidRPr="002C4035">
        <w:rPr>
          <w:rFonts w:ascii="Times New Roman" w:eastAsia="Times New Roman" w:hAnsi="Times New Roman" w:cs="Times New Roman"/>
          <w:lang w:val="en-US"/>
        </w:rPr>
        <w:t>/ubuntu/fedora.</w:t>
      </w:r>
    </w:p>
    <w:p w:rsidR="00730BB6" w:rsidRDefault="00730BB6" w:rsidP="00730BB6">
      <w:pPr>
        <w:pStyle w:val="Paragraphedeliste1"/>
        <w:tabs>
          <w:tab w:val="left" w:pos="260"/>
        </w:tabs>
        <w:spacing w:after="0" w:line="240" w:lineRule="auto"/>
        <w:ind w:left="708"/>
        <w:rPr>
          <w:rFonts w:ascii="Times New Roman" w:eastAsia="Times New Roman" w:hAnsi="Times New Roman" w:cs="Times New Roman"/>
          <w:lang w:val="en-US"/>
        </w:rPr>
      </w:pPr>
    </w:p>
    <w:p w:rsidR="002C4035" w:rsidRPr="00730BB6" w:rsidRDefault="002C4035" w:rsidP="00730BB6">
      <w:pPr>
        <w:pStyle w:val="Paragraphedeliste1"/>
        <w:tabs>
          <w:tab w:val="left" w:pos="260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C00000"/>
        </w:rPr>
      </w:pPr>
      <w:r w:rsidRPr="00730BB6">
        <w:rPr>
          <w:rFonts w:ascii="Times New Roman" w:eastAsia="Times New Roman" w:hAnsi="Times New Roman" w:cs="Times New Roman"/>
          <w:color w:val="C00000"/>
        </w:rPr>
        <w:t>Server</w:t>
      </w:r>
      <w:r w:rsidR="00476235">
        <w:rPr>
          <w:rFonts w:ascii="Times New Roman" w:eastAsia="Times New Roman" w:hAnsi="Times New Roman" w:cs="Times New Roman"/>
          <w:color w:val="C00000"/>
        </w:rPr>
        <w:t xml:space="preserve"> </w:t>
      </w:r>
      <w:r w:rsidRPr="00730BB6">
        <w:rPr>
          <w:rFonts w:ascii="Times New Roman" w:eastAsia="Times New Roman" w:hAnsi="Times New Roman" w:cs="Times New Roman"/>
          <w:color w:val="C00000"/>
        </w:rPr>
        <w:t>:</w:t>
      </w:r>
      <w:r w:rsidR="00730BB6">
        <w:rPr>
          <w:rFonts w:ascii="Times New Roman" w:eastAsia="Times New Roman" w:hAnsi="Times New Roman" w:cs="Times New Roman"/>
          <w:color w:val="C00000"/>
        </w:rPr>
        <w:t xml:space="preserve"> </w:t>
      </w:r>
      <w:r w:rsidRPr="00730BB6">
        <w:rPr>
          <w:rFonts w:ascii="Times New Roman" w:eastAsia="Arial" w:hAnsi="Times New Roman" w:cs="Times New Roman"/>
        </w:rPr>
        <w:t>Windows server 2012</w:t>
      </w:r>
      <w:r w:rsidR="00730BB6" w:rsidRPr="00730BB6">
        <w:rPr>
          <w:rFonts w:ascii="Times New Roman" w:eastAsia="Arial" w:hAnsi="Times New Roman" w:cs="Times New Roman"/>
        </w:rPr>
        <w:t xml:space="preserve"> r2</w:t>
      </w:r>
      <w:r w:rsidRPr="00730BB6">
        <w:rPr>
          <w:rFonts w:ascii="Times New Roman" w:eastAsia="Arial" w:hAnsi="Times New Roman" w:cs="Times New Roman"/>
        </w:rPr>
        <w:t>.</w:t>
      </w:r>
    </w:p>
    <w:p w:rsidR="002C4035" w:rsidRPr="00730BB6" w:rsidRDefault="002C4035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Arial" w:hAnsi="Times New Roman" w:cs="Times New Roman"/>
        </w:rPr>
      </w:pPr>
    </w:p>
    <w:p w:rsidR="002C4035" w:rsidRPr="00730BB6" w:rsidRDefault="002C4035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Arial" w:hAnsi="Times New Roman" w:cs="Times New Roman"/>
        </w:rPr>
      </w:pPr>
      <w:r w:rsidRPr="00406063">
        <w:rPr>
          <w:rFonts w:ascii="Times New Roman" w:eastAsia="Arial" w:hAnsi="Times New Roman" w:cs="Times New Roman"/>
          <w:color w:val="C00000"/>
        </w:rPr>
        <w:t>Modélisation des systèmes</w:t>
      </w:r>
      <w:r>
        <w:rPr>
          <w:rFonts w:ascii="Times New Roman" w:eastAsia="Arial" w:hAnsi="Times New Roman" w:cs="Times New Roman"/>
        </w:rPr>
        <w:t xml:space="preserve"> </w:t>
      </w:r>
      <w:r w:rsidRPr="00406063">
        <w:rPr>
          <w:rFonts w:ascii="Times New Roman" w:eastAsia="Arial" w:hAnsi="Times New Roman" w:cs="Times New Roman"/>
          <w:color w:val="C00000"/>
        </w:rPr>
        <w:t>d’informations</w:t>
      </w:r>
      <w:r>
        <w:rPr>
          <w:rFonts w:ascii="Times New Roman" w:eastAsia="Arial" w:hAnsi="Times New Roman" w:cs="Times New Roman"/>
          <w:color w:val="C00000"/>
        </w:rPr>
        <w:t> </w:t>
      </w:r>
      <w:r>
        <w:rPr>
          <w:rFonts w:ascii="Times New Roman" w:eastAsia="Arial" w:hAnsi="Times New Roman" w:cs="Times New Roman"/>
        </w:rPr>
        <w:t>:Méthode Merise et UML.</w:t>
      </w:r>
    </w:p>
    <w:p w:rsidR="002C4035" w:rsidRDefault="002C4035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Arial" w:hAnsi="Times New Roman" w:cs="Times New Roman"/>
        </w:rPr>
      </w:pPr>
    </w:p>
    <w:p w:rsidR="002C4035" w:rsidRPr="00730BB6" w:rsidRDefault="002C4035" w:rsidP="00730BB6">
      <w:pPr>
        <w:pStyle w:val="Paragraphedeliste1"/>
        <w:tabs>
          <w:tab w:val="left" w:pos="260"/>
        </w:tabs>
        <w:spacing w:after="0" w:line="240" w:lineRule="auto"/>
        <w:ind w:left="270"/>
        <w:rPr>
          <w:rFonts w:ascii="Times New Roman" w:eastAsia="Arial" w:hAnsi="Times New Roman" w:cs="Times New Roman"/>
          <w:color w:val="C00000"/>
        </w:rPr>
      </w:pPr>
      <w:r w:rsidRPr="00406063">
        <w:rPr>
          <w:rFonts w:ascii="Times New Roman" w:eastAsia="Arial" w:hAnsi="Times New Roman" w:cs="Times New Roman"/>
          <w:color w:val="C00000"/>
        </w:rPr>
        <w:t>Framework</w:t>
      </w:r>
      <w:r>
        <w:rPr>
          <w:rFonts w:ascii="Times New Roman" w:eastAsia="Arial" w:hAnsi="Times New Roman" w:cs="Times New Roman"/>
          <w:color w:val="C00000"/>
        </w:rPr>
        <w:t>s</w:t>
      </w:r>
      <w:r w:rsidRPr="00406063">
        <w:rPr>
          <w:rFonts w:ascii="Times New Roman" w:eastAsia="Arial" w:hAnsi="Times New Roman" w:cs="Times New Roman"/>
          <w:color w:val="C00000"/>
        </w:rPr>
        <w:t> </w:t>
      </w:r>
      <w:r w:rsidR="00730BB6">
        <w:rPr>
          <w:rFonts w:ascii="Times New Roman" w:eastAsia="Arial" w:hAnsi="Times New Roman" w:cs="Times New Roman"/>
          <w:color w:val="C00000"/>
        </w:rPr>
        <w:t>/IDE</w:t>
      </w:r>
      <w:r w:rsidR="00476235">
        <w:rPr>
          <w:rFonts w:ascii="Times New Roman" w:eastAsia="Arial" w:hAnsi="Times New Roman" w:cs="Times New Roman"/>
          <w:color w:val="C00000"/>
        </w:rPr>
        <w:t xml:space="preserve"> </w:t>
      </w:r>
      <w:r w:rsidRPr="00406063">
        <w:rPr>
          <w:rFonts w:ascii="Times New Roman" w:eastAsia="Arial" w:hAnsi="Times New Roman" w:cs="Times New Roman"/>
          <w:color w:val="C00000"/>
        </w:rPr>
        <w:t>:</w:t>
      </w:r>
      <w:r w:rsidR="00476235">
        <w:rPr>
          <w:rFonts w:ascii="Times New Roman" w:eastAsia="Arial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000000"/>
        </w:rPr>
        <w:t>Code</w:t>
      </w:r>
      <w:r w:rsidR="00476235">
        <w:rPr>
          <w:rFonts w:ascii="Times New Roman" w:hAnsi="Times New Roman" w:cs="Times New Roman"/>
          <w:color w:val="000000"/>
        </w:rPr>
        <w:t>Igniter ,Laravel ,Bootstrap ,QT,</w:t>
      </w:r>
      <w:r w:rsidRPr="00730BB6">
        <w:rPr>
          <w:rFonts w:ascii="Times New Roman" w:hAnsi="Times New Roman" w:cs="Times New Roman"/>
          <w:color w:val="000000"/>
        </w:rPr>
        <w:t>Microsft Visual Studio.</w:t>
      </w:r>
    </w:p>
    <w:p w:rsidR="002C4035" w:rsidRDefault="002C4035" w:rsidP="00730BB6">
      <w:pPr>
        <w:pStyle w:val="Paragraphedeliste1"/>
        <w:spacing w:before="240" w:line="240" w:lineRule="auto"/>
        <w:ind w:left="270" w:right="-492"/>
        <w:jc w:val="both"/>
        <w:rPr>
          <w:rFonts w:ascii="Times New Roman" w:eastAsia="Times New Roman" w:hAnsi="Times New Roman" w:cs="Times New Roman"/>
          <w:color w:val="C00000"/>
        </w:rPr>
      </w:pPr>
    </w:p>
    <w:p w:rsidR="0025127F" w:rsidRDefault="00476235" w:rsidP="00476235">
      <w:pPr>
        <w:pStyle w:val="Paragraphedeliste1"/>
        <w:tabs>
          <w:tab w:val="left" w:pos="270"/>
        </w:tabs>
        <w:spacing w:before="240" w:line="240" w:lineRule="auto"/>
        <w:ind w:left="0" w:right="-492"/>
        <w:jc w:val="both"/>
      </w:pPr>
      <w:r>
        <w:rPr>
          <w:rFonts w:ascii="Times New Roman" w:eastAsia="Times New Roman" w:hAnsi="Times New Roman" w:cs="Times New Roman"/>
          <w:color w:val="C00000"/>
        </w:rPr>
        <w:t xml:space="preserve">    </w:t>
      </w:r>
      <w:r w:rsidR="0025127F">
        <w:rPr>
          <w:rFonts w:ascii="Times New Roman" w:eastAsia="Times New Roman" w:hAnsi="Times New Roman" w:cs="Times New Roman"/>
          <w:color w:val="C00000"/>
        </w:rPr>
        <w:t>Expérience professionnelle :</w:t>
      </w:r>
    </w:p>
    <w:p w:rsidR="002C4035" w:rsidRPr="00A962CC" w:rsidRDefault="00476235" w:rsidP="00476235">
      <w:pPr>
        <w:tabs>
          <w:tab w:val="left" w:pos="198"/>
          <w:tab w:val="left" w:pos="360"/>
        </w:tabs>
        <w:spacing w:after="0" w:line="240" w:lineRule="auto"/>
        <w:ind w:right="-492"/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  <w:color w:val="C00000"/>
        </w:rPr>
        <w:t xml:space="preserve">      </w:t>
      </w:r>
      <w:r w:rsidR="002C4035" w:rsidRPr="00A962CC">
        <w:rPr>
          <w:rFonts w:ascii="Times New Roman" w:eastAsia="Times New Roman" w:hAnsi="Times New Roman" w:cs="Times New Roman"/>
          <w:color w:val="C00000"/>
        </w:rPr>
        <w:t>Ingénieur informatique SERVICES SOFT</w:t>
      </w:r>
      <w:r>
        <w:rPr>
          <w:rFonts w:ascii="Times New Roman" w:eastAsia="Times New Roman" w:hAnsi="Times New Roman" w:cs="Times New Roman"/>
          <w:color w:val="C00000"/>
        </w:rPr>
        <w:t> :</w:t>
      </w:r>
    </w:p>
    <w:p w:rsidR="002C4035" w:rsidRDefault="002C4035" w:rsidP="00730BB6">
      <w:pPr>
        <w:tabs>
          <w:tab w:val="left" w:pos="198"/>
        </w:tabs>
        <w:spacing w:after="0" w:line="240" w:lineRule="auto"/>
        <w:ind w:left="720" w:right="-492"/>
        <w:rPr>
          <w:rFonts w:ascii="Times New Roman" w:eastAsia="Times New Roman" w:hAnsi="Times New Roman" w:cs="Times New Roman"/>
          <w:color w:val="000000"/>
        </w:rPr>
      </w:pPr>
    </w:p>
    <w:p w:rsidR="002C4035" w:rsidRPr="004571F5" w:rsidRDefault="002C4035" w:rsidP="00730BB6">
      <w:pPr>
        <w:tabs>
          <w:tab w:val="left" w:pos="198"/>
        </w:tabs>
        <w:spacing w:after="0" w:line="240" w:lineRule="auto"/>
        <w:ind w:left="720" w:right="-492"/>
        <w:rPr>
          <w:rFonts w:ascii="Times New Roman" w:eastAsia="Times New Roman" w:hAnsi="Times New Roman" w:cs="Times New Roman"/>
          <w:color w:val="000000"/>
        </w:rPr>
      </w:pPr>
      <w:r w:rsidRPr="004571F5">
        <w:rPr>
          <w:rFonts w:ascii="Times New Roman" w:eastAsia="Times New Roman" w:hAnsi="Times New Roman" w:cs="Times New Roman"/>
          <w:color w:val="000000"/>
        </w:rPr>
        <w:t>Octobre 2019 à ce jour.</w:t>
      </w:r>
    </w:p>
    <w:p w:rsidR="002C4035" w:rsidRDefault="002C4035" w:rsidP="00730BB6">
      <w:pPr>
        <w:pStyle w:val="Paragraphedeliste1"/>
        <w:numPr>
          <w:ilvl w:val="0"/>
          <w:numId w:val="23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Installation et configuration des solutions de sécurité informatique.</w:t>
      </w:r>
    </w:p>
    <w:p w:rsidR="002C4035" w:rsidRPr="00682136" w:rsidRDefault="002C4035" w:rsidP="00730BB6">
      <w:pPr>
        <w:pStyle w:val="Paragraphedeliste1"/>
        <w:numPr>
          <w:ilvl w:val="0"/>
          <w:numId w:val="23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Installation de logiciels métier.</w:t>
      </w:r>
    </w:p>
    <w:p w:rsidR="002C4035" w:rsidRPr="00476235" w:rsidRDefault="002C4035" w:rsidP="00730BB6">
      <w:pPr>
        <w:pStyle w:val="Paragraphedeliste1"/>
        <w:numPr>
          <w:ilvl w:val="0"/>
          <w:numId w:val="23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Support et assistance client (à distance et sur site).</w:t>
      </w:r>
    </w:p>
    <w:p w:rsidR="00476235" w:rsidRPr="00730BB6" w:rsidRDefault="00476235" w:rsidP="00476235">
      <w:pPr>
        <w:pStyle w:val="Paragraphedeliste1"/>
        <w:tabs>
          <w:tab w:val="left" w:pos="198"/>
        </w:tabs>
        <w:spacing w:after="0" w:line="240" w:lineRule="auto"/>
        <w:ind w:right="-492"/>
      </w:pPr>
    </w:p>
    <w:p w:rsidR="002C4035" w:rsidRPr="002C4035" w:rsidRDefault="00476235" w:rsidP="00476235">
      <w:pPr>
        <w:tabs>
          <w:tab w:val="left" w:pos="270"/>
          <w:tab w:val="left" w:pos="360"/>
        </w:tabs>
        <w:spacing w:after="0" w:line="240" w:lineRule="auto"/>
        <w:ind w:right="-492"/>
        <w:rPr>
          <w:rFonts w:ascii="Times New Roman" w:eastAsia="Arial" w:hAnsi="Times New Roman" w:cs="Times New Roman"/>
          <w:color w:val="C00000"/>
        </w:rPr>
      </w:pPr>
      <w:r>
        <w:rPr>
          <w:rFonts w:ascii="Times New Roman" w:eastAsia="Arial" w:hAnsi="Times New Roman" w:cs="Times New Roman"/>
          <w:color w:val="C00000"/>
        </w:rPr>
        <w:t xml:space="preserve">      </w:t>
      </w:r>
      <w:r w:rsidR="002C4035" w:rsidRPr="002C4035">
        <w:rPr>
          <w:rFonts w:ascii="Times New Roman" w:eastAsia="Arial" w:hAnsi="Times New Roman" w:cs="Times New Roman"/>
          <w:color w:val="C00000"/>
        </w:rPr>
        <w:t>Webmaster  New Agency :</w:t>
      </w:r>
    </w:p>
    <w:p w:rsidR="002C4035" w:rsidRPr="005659AD" w:rsidRDefault="002C4035" w:rsidP="00730BB6">
      <w:pPr>
        <w:tabs>
          <w:tab w:val="left" w:pos="198"/>
        </w:tabs>
        <w:spacing w:after="0" w:line="240" w:lineRule="auto"/>
        <w:ind w:left="720" w:right="-492"/>
        <w:rPr>
          <w:rFonts w:ascii="Times New Roman" w:eastAsia="Arial" w:hAnsi="Times New Roman" w:cs="Times New Roman"/>
          <w:color w:val="800000"/>
        </w:rPr>
      </w:pPr>
    </w:p>
    <w:p w:rsidR="002C4035" w:rsidRPr="0022785E" w:rsidRDefault="002C4035" w:rsidP="00730BB6">
      <w:pPr>
        <w:tabs>
          <w:tab w:val="left" w:pos="198"/>
        </w:tabs>
        <w:spacing w:after="0" w:line="240" w:lineRule="auto"/>
        <w:ind w:left="720" w:right="-492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Septembre 2018 à octobre 2019 :</w:t>
      </w:r>
    </w:p>
    <w:p w:rsidR="002C4035" w:rsidRDefault="002C4035" w:rsidP="00730BB6">
      <w:pPr>
        <w:pStyle w:val="Paragraphedeliste1"/>
        <w:numPr>
          <w:ilvl w:val="0"/>
          <w:numId w:val="22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Gestions des sites web et messagerie.</w:t>
      </w:r>
    </w:p>
    <w:p w:rsidR="002C4035" w:rsidRDefault="002C4035" w:rsidP="00730BB6">
      <w:pPr>
        <w:pStyle w:val="Paragraphedeliste1"/>
        <w:numPr>
          <w:ilvl w:val="0"/>
          <w:numId w:val="22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Correction des bugs et i</w:t>
      </w:r>
      <w:r w:rsidRPr="006216F0">
        <w:rPr>
          <w:rFonts w:ascii="Times New Roman" w:eastAsia="Arial" w:hAnsi="Times New Roman" w:cs="Times New Roman"/>
        </w:rPr>
        <w:t>ntervention sur les incidents.</w:t>
      </w:r>
    </w:p>
    <w:p w:rsidR="002C4035" w:rsidRPr="00682136" w:rsidRDefault="002C4035" w:rsidP="00730BB6">
      <w:pPr>
        <w:pStyle w:val="Paragraphedeliste1"/>
        <w:numPr>
          <w:ilvl w:val="0"/>
          <w:numId w:val="22"/>
        </w:numPr>
        <w:tabs>
          <w:tab w:val="left" w:pos="198"/>
        </w:tabs>
        <w:spacing w:after="0" w:line="240" w:lineRule="auto"/>
        <w:ind w:left="720" w:right="-492"/>
      </w:pPr>
      <w:r>
        <w:rPr>
          <w:rFonts w:ascii="Times New Roman" w:eastAsia="Arial" w:hAnsi="Times New Roman" w:cs="Times New Roman"/>
        </w:rPr>
        <w:t>Création graphique et cr</w:t>
      </w:r>
      <w:r w:rsidRPr="006216F0">
        <w:rPr>
          <w:rFonts w:ascii="Times New Roman" w:eastAsia="Arial" w:hAnsi="Times New Roman" w:cs="Times New Roman"/>
        </w:rPr>
        <w:t>éation de sites web</w:t>
      </w:r>
      <w:r>
        <w:rPr>
          <w:rFonts w:ascii="Times New Roman" w:eastAsia="Arial" w:hAnsi="Times New Roman" w:cs="Times New Roman"/>
        </w:rPr>
        <w:t xml:space="preserve"> et</w:t>
      </w:r>
      <w:r w:rsidRPr="0022785E">
        <w:rPr>
          <w:rFonts w:ascii="Times New Roman" w:eastAsia="Arial" w:hAnsi="Times New Roman" w:cs="Times New Roman"/>
        </w:rPr>
        <w:t xml:space="preserve"> référencement.</w:t>
      </w:r>
    </w:p>
    <w:p w:rsidR="002C4035" w:rsidRPr="002C4035" w:rsidRDefault="002C4035" w:rsidP="00730BB6">
      <w:pPr>
        <w:spacing w:line="240" w:lineRule="auto"/>
        <w:ind w:left="720" w:right="-492"/>
        <w:rPr>
          <w:rFonts w:ascii="Times New Roman" w:eastAsia="Arial" w:hAnsi="Times New Roman" w:cs="Times New Roman"/>
          <w:color w:val="C00000"/>
        </w:rPr>
      </w:pPr>
    </w:p>
    <w:p w:rsidR="0025127F" w:rsidRPr="002C4035" w:rsidRDefault="00476235" w:rsidP="00476235">
      <w:pPr>
        <w:tabs>
          <w:tab w:val="left" w:pos="270"/>
          <w:tab w:val="left" w:pos="360"/>
        </w:tabs>
        <w:spacing w:line="240" w:lineRule="auto"/>
        <w:ind w:right="-492"/>
        <w:rPr>
          <w:rFonts w:ascii="Times New Roman" w:eastAsia="Arial" w:hAnsi="Times New Roman" w:cs="Times New Roman"/>
          <w:color w:val="C00000"/>
          <w:lang w:val="en-US"/>
        </w:rPr>
      </w:pPr>
      <w:r>
        <w:rPr>
          <w:rFonts w:ascii="Times New Roman" w:eastAsia="Arial" w:hAnsi="Times New Roman" w:cs="Times New Roman"/>
          <w:color w:val="C00000"/>
          <w:lang w:val="en-US"/>
        </w:rPr>
        <w:t xml:space="preserve">      </w:t>
      </w:r>
      <w:r w:rsidR="0025127F" w:rsidRPr="002C4035">
        <w:rPr>
          <w:rFonts w:ascii="Times New Roman" w:eastAsia="Arial" w:hAnsi="Times New Roman" w:cs="Times New Roman"/>
          <w:color w:val="C00000"/>
          <w:lang w:val="en-US"/>
        </w:rPr>
        <w:t>Fullstack Web Developer Fecom IT Alger:</w:t>
      </w:r>
    </w:p>
    <w:p w:rsidR="0022785E" w:rsidRPr="0022785E" w:rsidRDefault="0022785E" w:rsidP="00730BB6">
      <w:pPr>
        <w:tabs>
          <w:tab w:val="left" w:pos="198"/>
        </w:tabs>
        <w:spacing w:after="0" w:line="240" w:lineRule="auto"/>
        <w:ind w:left="720" w:right="-492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Janvier 2018- Mai 2018:</w:t>
      </w:r>
    </w:p>
    <w:p w:rsidR="0022785E" w:rsidRDefault="0022785E" w:rsidP="00730BB6">
      <w:pPr>
        <w:pStyle w:val="Paragraphedeliste1"/>
        <w:numPr>
          <w:ilvl w:val="0"/>
          <w:numId w:val="21"/>
        </w:numPr>
        <w:tabs>
          <w:tab w:val="left" w:pos="198"/>
        </w:tabs>
        <w:spacing w:after="0" w:line="240" w:lineRule="auto"/>
        <w:ind w:left="720" w:right="-492"/>
      </w:pPr>
      <w:r w:rsidRPr="004571F5">
        <w:rPr>
          <w:rFonts w:ascii="Times New Roman" w:eastAsia="Arial" w:hAnsi="Times New Roman" w:cs="Times New Roman"/>
        </w:rPr>
        <w:t xml:space="preserve">Réalisation </w:t>
      </w:r>
      <w:r>
        <w:rPr>
          <w:rFonts w:ascii="Times New Roman" w:eastAsia="Arial" w:hAnsi="Times New Roman" w:cs="Times New Roman"/>
        </w:rPr>
        <w:t>d’une application</w:t>
      </w:r>
      <w:r w:rsidRPr="004571F5">
        <w:rPr>
          <w:rFonts w:ascii="Times New Roman" w:eastAsia="Arial" w:hAnsi="Times New Roman" w:cs="Times New Roman"/>
        </w:rPr>
        <w:t xml:space="preserve"> web de gestion pour la restauration</w:t>
      </w:r>
      <w:r>
        <w:rPr>
          <w:rFonts w:ascii="Times New Roman" w:eastAsia="Arial" w:hAnsi="Times New Roman" w:cs="Times New Roman"/>
        </w:rPr>
        <w:t>.</w:t>
      </w:r>
    </w:p>
    <w:p w:rsidR="0025127F" w:rsidRDefault="0025127F" w:rsidP="00730BB6">
      <w:pPr>
        <w:pStyle w:val="Paragraphedeliste"/>
        <w:numPr>
          <w:ilvl w:val="0"/>
          <w:numId w:val="21"/>
        </w:numPr>
        <w:tabs>
          <w:tab w:val="left" w:pos="198"/>
        </w:tabs>
        <w:spacing w:after="0" w:line="240" w:lineRule="auto"/>
        <w:ind w:left="720" w:right="-492"/>
      </w:pPr>
      <w:r w:rsidRPr="000D525C">
        <w:rPr>
          <w:rFonts w:ascii="Times New Roman" w:eastAsia="Arial" w:hAnsi="Times New Roman" w:cs="Times New Roman"/>
        </w:rPr>
        <w:t>Réalisation de modules spécifiques</w:t>
      </w:r>
      <w:r w:rsidR="005659AD" w:rsidRPr="000D525C">
        <w:rPr>
          <w:rFonts w:ascii="Times New Roman" w:eastAsia="Arial" w:hAnsi="Times New Roman" w:cs="Times New Roman"/>
        </w:rPr>
        <w:t xml:space="preserve"> et</w:t>
      </w:r>
      <w:r w:rsidR="0010429C">
        <w:rPr>
          <w:rFonts w:ascii="Times New Roman" w:eastAsia="Arial" w:hAnsi="Times New Roman" w:cs="Times New Roman"/>
        </w:rPr>
        <w:t xml:space="preserve"> c</w:t>
      </w:r>
      <w:r w:rsidRPr="000D525C">
        <w:rPr>
          <w:rFonts w:ascii="Times New Roman" w:eastAsia="Arial" w:hAnsi="Times New Roman" w:cs="Times New Roman"/>
        </w:rPr>
        <w:t>réation des interfaces utilisateurs.</w:t>
      </w:r>
    </w:p>
    <w:p w:rsidR="0025127F" w:rsidRPr="002C4035" w:rsidRDefault="0025127F" w:rsidP="00730BB6">
      <w:pPr>
        <w:pStyle w:val="Paragraphedeliste"/>
        <w:numPr>
          <w:ilvl w:val="0"/>
          <w:numId w:val="21"/>
        </w:numPr>
        <w:tabs>
          <w:tab w:val="left" w:pos="198"/>
        </w:tabs>
        <w:spacing w:after="0" w:line="240" w:lineRule="auto"/>
        <w:ind w:left="720" w:right="-492"/>
      </w:pPr>
      <w:r w:rsidRPr="000D525C">
        <w:rPr>
          <w:rFonts w:ascii="Times New Roman" w:eastAsia="Arial" w:hAnsi="Times New Roman" w:cs="Times New Roman"/>
        </w:rPr>
        <w:t>correction des erreurs de programmation</w:t>
      </w:r>
      <w:r w:rsidR="005659AD" w:rsidRPr="000D525C">
        <w:rPr>
          <w:rFonts w:ascii="Times New Roman" w:eastAsia="Arial" w:hAnsi="Times New Roman" w:cs="Times New Roman"/>
        </w:rPr>
        <w:t xml:space="preserve"> et </w:t>
      </w:r>
      <w:r w:rsidR="0010429C">
        <w:rPr>
          <w:rFonts w:ascii="Times New Roman" w:eastAsia="Arial" w:hAnsi="Times New Roman" w:cs="Times New Roman"/>
        </w:rPr>
        <w:t>d</w:t>
      </w:r>
      <w:r w:rsidRPr="000D525C">
        <w:rPr>
          <w:rFonts w:ascii="Times New Roman" w:eastAsia="Arial" w:hAnsi="Times New Roman" w:cs="Times New Roman"/>
        </w:rPr>
        <w:t>ébogage du code.</w:t>
      </w:r>
    </w:p>
    <w:p w:rsidR="005659AD" w:rsidRPr="00682136" w:rsidRDefault="005659AD" w:rsidP="00730BB6">
      <w:pPr>
        <w:pStyle w:val="Paragraphedeliste1"/>
        <w:tabs>
          <w:tab w:val="left" w:pos="198"/>
        </w:tabs>
        <w:spacing w:after="0" w:line="240" w:lineRule="auto"/>
        <w:ind w:right="-492"/>
      </w:pPr>
    </w:p>
    <w:p w:rsidR="005659AD" w:rsidRDefault="00476235" w:rsidP="00476235">
      <w:pPr>
        <w:pStyle w:val="Paragraphedeliste1"/>
        <w:tabs>
          <w:tab w:val="left" w:pos="198"/>
        </w:tabs>
        <w:spacing w:after="0" w:line="240" w:lineRule="auto"/>
        <w:ind w:left="0" w:right="-492"/>
        <w:rPr>
          <w:rFonts w:ascii="Times New Roman" w:eastAsia="Arial" w:hAnsi="Times New Roman" w:cs="Times New Roman"/>
          <w:color w:val="C00000"/>
        </w:rPr>
      </w:pPr>
      <w:r>
        <w:rPr>
          <w:rFonts w:ascii="Times New Roman" w:eastAsia="Arial" w:hAnsi="Times New Roman" w:cs="Times New Roman"/>
          <w:color w:val="C00000"/>
        </w:rPr>
        <w:t xml:space="preserve">       </w:t>
      </w:r>
      <w:r w:rsidR="005659AD" w:rsidRPr="00682136">
        <w:rPr>
          <w:rFonts w:ascii="Times New Roman" w:eastAsia="Arial" w:hAnsi="Times New Roman" w:cs="Times New Roman"/>
          <w:color w:val="C00000"/>
        </w:rPr>
        <w:t>Certifications :</w:t>
      </w:r>
    </w:p>
    <w:p w:rsidR="000D525C" w:rsidRPr="00682136" w:rsidRDefault="000D525C" w:rsidP="00730BB6">
      <w:pPr>
        <w:pStyle w:val="Paragraphedeliste1"/>
        <w:tabs>
          <w:tab w:val="left" w:pos="198"/>
        </w:tabs>
        <w:spacing w:after="0" w:line="240" w:lineRule="auto"/>
        <w:ind w:right="-492"/>
        <w:rPr>
          <w:color w:val="C00000"/>
        </w:rPr>
      </w:pPr>
    </w:p>
    <w:p w:rsidR="005659AD" w:rsidRPr="000D525C" w:rsidRDefault="005659AD" w:rsidP="00730BB6">
      <w:pPr>
        <w:pStyle w:val="Paragraphedeliste1"/>
        <w:numPr>
          <w:ilvl w:val="0"/>
          <w:numId w:val="24"/>
        </w:numPr>
        <w:tabs>
          <w:tab w:val="left" w:pos="198"/>
        </w:tabs>
        <w:spacing w:after="0" w:line="240" w:lineRule="auto"/>
        <w:ind w:left="720" w:right="-492"/>
        <w:rPr>
          <w:rFonts w:ascii="Times New Roman" w:eastAsia="Arial" w:hAnsi="Times New Roman" w:cs="Times New Roman"/>
          <w:lang w:val="en-US"/>
        </w:rPr>
      </w:pPr>
      <w:r w:rsidRPr="000D525C">
        <w:rPr>
          <w:rFonts w:ascii="Times New Roman" w:eastAsia="Arial" w:hAnsi="Times New Roman" w:cs="Times New Roman"/>
          <w:lang w:val="en-US"/>
        </w:rPr>
        <w:t>Certification kaspersky endpoint management.</w:t>
      </w:r>
    </w:p>
    <w:p w:rsidR="0025127F" w:rsidRPr="002C4035" w:rsidRDefault="005659AD" w:rsidP="00730BB6">
      <w:pPr>
        <w:pStyle w:val="Paragraphedeliste1"/>
        <w:numPr>
          <w:ilvl w:val="0"/>
          <w:numId w:val="24"/>
        </w:numPr>
        <w:tabs>
          <w:tab w:val="left" w:pos="198"/>
        </w:tabs>
        <w:spacing w:after="0" w:line="240" w:lineRule="auto"/>
        <w:ind w:left="720" w:right="-492"/>
        <w:rPr>
          <w:lang w:val="en-US"/>
        </w:rPr>
      </w:pPr>
      <w:r w:rsidRPr="000D525C">
        <w:rPr>
          <w:rFonts w:ascii="Times New Roman" w:eastAsia="Arial" w:hAnsi="Times New Roman" w:cs="Times New Roman"/>
          <w:lang w:val="en-US"/>
        </w:rPr>
        <w:t>Certification kaspersky windows server.</w:t>
      </w:r>
    </w:p>
    <w:p w:rsidR="0022785E" w:rsidRDefault="0022785E" w:rsidP="00476235">
      <w:pPr>
        <w:spacing w:before="240" w:line="240" w:lineRule="auto"/>
        <w:ind w:left="360" w:right="-492"/>
        <w:jc w:val="both"/>
      </w:pPr>
      <w:r>
        <w:rPr>
          <w:rFonts w:ascii="Times New Roman" w:hAnsi="Times New Roman" w:cs="Times New Roman"/>
          <w:color w:val="C00000"/>
        </w:rPr>
        <w:t>Réseaux :</w:t>
      </w:r>
    </w:p>
    <w:p w:rsidR="00476235" w:rsidRDefault="0022785E" w:rsidP="00476235">
      <w:pPr>
        <w:pStyle w:val="Paragraphedeliste1"/>
        <w:numPr>
          <w:ilvl w:val="0"/>
          <w:numId w:val="25"/>
        </w:numPr>
        <w:spacing w:before="240" w:line="240" w:lineRule="auto"/>
        <w:ind w:left="720" w:right="-492"/>
      </w:pPr>
      <w:r>
        <w:rPr>
          <w:rFonts w:ascii="Times New Roman" w:hAnsi="Times New Roman" w:cs="Times New Roman"/>
          <w:color w:val="000000"/>
        </w:rPr>
        <w:t>Connaissance de l’architecture et protocoles réseaux (dns,dhcp,</w:t>
      </w:r>
      <w:r w:rsidR="002C4035">
        <w:rPr>
          <w:rFonts w:ascii="Times New Roman" w:hAnsi="Times New Roman" w:cs="Times New Roman"/>
          <w:color w:val="000000"/>
        </w:rPr>
        <w:t>ftp,</w:t>
      </w:r>
      <w:r>
        <w:rPr>
          <w:rFonts w:ascii="Times New Roman" w:hAnsi="Times New Roman" w:cs="Times New Roman"/>
          <w:color w:val="000000"/>
        </w:rPr>
        <w:t>cisco,packet tracert).</w:t>
      </w:r>
    </w:p>
    <w:p w:rsidR="00476235" w:rsidRDefault="00730BB6" w:rsidP="00476235">
      <w:pPr>
        <w:pStyle w:val="Paragraphedeliste1"/>
        <w:numPr>
          <w:ilvl w:val="0"/>
          <w:numId w:val="25"/>
        </w:numPr>
        <w:spacing w:before="240" w:line="240" w:lineRule="auto"/>
        <w:ind w:left="720" w:right="-492"/>
      </w:pPr>
      <w:r w:rsidRPr="00476235">
        <w:rPr>
          <w:rFonts w:ascii="Times New Roman" w:hAnsi="Times New Roman" w:cs="Times New Roman"/>
          <w:color w:val="000000"/>
        </w:rPr>
        <w:t xml:space="preserve">Connaissances dans les réseaux mobiles (réseaux MANET, protocole DSDV, AODV, OLSR). </w:t>
      </w:r>
    </w:p>
    <w:p w:rsidR="00730BB6" w:rsidRDefault="00730BB6" w:rsidP="00476235">
      <w:pPr>
        <w:pStyle w:val="Paragraphedeliste1"/>
        <w:numPr>
          <w:ilvl w:val="0"/>
          <w:numId w:val="25"/>
        </w:numPr>
        <w:spacing w:before="240" w:line="240" w:lineRule="auto"/>
        <w:ind w:left="720" w:right="-492"/>
      </w:pPr>
      <w:r w:rsidRPr="00476235">
        <w:rPr>
          <w:rFonts w:ascii="Times New Roman" w:hAnsi="Times New Roman" w:cs="Times New Roman"/>
          <w:color w:val="000000"/>
        </w:rPr>
        <w:t>simulation de réseaux informatiques sous OPNET.</w:t>
      </w:r>
    </w:p>
    <w:p w:rsidR="00730BB6" w:rsidRPr="002C4035" w:rsidRDefault="00730BB6" w:rsidP="00730BB6">
      <w:pPr>
        <w:spacing w:before="240" w:line="240" w:lineRule="auto"/>
        <w:ind w:left="630" w:right="-492"/>
        <w:jc w:val="both"/>
        <w:rPr>
          <w:rFonts w:ascii="Times New Roman" w:hAnsi="Times New Roman" w:cs="Times New Roman"/>
          <w:lang w:val="en-US"/>
        </w:rPr>
      </w:pPr>
      <w:r w:rsidRPr="002C4035">
        <w:rPr>
          <w:rFonts w:ascii="Times New Roman" w:hAnsi="Times New Roman" w:cs="Times New Roman"/>
          <w:color w:val="C00000"/>
          <w:lang w:val="en-US"/>
        </w:rPr>
        <w:t>Virtualisation :</w:t>
      </w:r>
      <w:r w:rsidRPr="002C4035">
        <w:rPr>
          <w:rFonts w:ascii="Times New Roman" w:hAnsi="Times New Roman" w:cs="Times New Roman"/>
          <w:lang w:val="en-US"/>
        </w:rPr>
        <w:t xml:space="preserve"> Vmware Workstation ,virtualBox.</w:t>
      </w:r>
    </w:p>
    <w:p w:rsidR="002C4035" w:rsidRDefault="002C4035" w:rsidP="00730BB6">
      <w:pPr>
        <w:pStyle w:val="Paragraphedeliste1"/>
        <w:spacing w:before="240" w:line="240" w:lineRule="auto"/>
        <w:ind w:left="0" w:right="-492"/>
        <w:rPr>
          <w:rFonts w:ascii="Times New Roman" w:hAnsi="Times New Roman" w:cs="Times New Roman"/>
          <w:color w:val="000000"/>
        </w:rPr>
      </w:pPr>
    </w:p>
    <w:p w:rsidR="002C4035" w:rsidRDefault="002C4035" w:rsidP="00476235">
      <w:pPr>
        <w:pStyle w:val="Paragraphedeliste1"/>
        <w:tabs>
          <w:tab w:val="left" w:pos="270"/>
        </w:tabs>
        <w:spacing w:before="240" w:line="240" w:lineRule="auto"/>
        <w:ind w:left="0" w:right="-492"/>
      </w:pPr>
    </w:p>
    <w:sectPr w:rsidR="002C4035" w:rsidSect="00A80143">
      <w:pgSz w:w="11906" w:h="16838"/>
      <w:pgMar w:top="270" w:right="1417" w:bottom="540" w:left="630" w:header="720" w:footer="720" w:gutter="0"/>
      <w:cols w:num="2" w:space="566" w:equalWidth="0">
        <w:col w:w="2923" w:space="47"/>
        <w:col w:w="6888"/>
      </w:cols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6B" w:rsidRDefault="00D8226B" w:rsidP="00476235">
      <w:pPr>
        <w:spacing w:after="0" w:line="240" w:lineRule="auto"/>
      </w:pPr>
      <w:r>
        <w:separator/>
      </w:r>
    </w:p>
  </w:endnote>
  <w:endnote w:type="continuationSeparator" w:id="1">
    <w:p w:rsidR="00D8226B" w:rsidRDefault="00D8226B" w:rsidP="0047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6B" w:rsidRDefault="00D8226B" w:rsidP="00476235">
      <w:pPr>
        <w:spacing w:after="0" w:line="240" w:lineRule="auto"/>
      </w:pPr>
      <w:r>
        <w:separator/>
      </w:r>
    </w:p>
  </w:footnote>
  <w:footnote w:type="continuationSeparator" w:id="1">
    <w:p w:rsidR="00D8226B" w:rsidRDefault="00D8226B" w:rsidP="0047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C92954"/>
    <w:multiLevelType w:val="hybridMultilevel"/>
    <w:tmpl w:val="5156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564D8A"/>
    <w:multiLevelType w:val="hybridMultilevel"/>
    <w:tmpl w:val="B5505C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935A03"/>
    <w:multiLevelType w:val="hybridMultilevel"/>
    <w:tmpl w:val="C09819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1614489"/>
    <w:multiLevelType w:val="hybridMultilevel"/>
    <w:tmpl w:val="D0B085C0"/>
    <w:lvl w:ilvl="0" w:tplc="F01E54DC">
      <w:numFmt w:val="bullet"/>
      <w:lvlText w:val="-"/>
      <w:lvlJc w:val="left"/>
      <w:pPr>
        <w:ind w:left="6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6053DFE"/>
    <w:multiLevelType w:val="hybridMultilevel"/>
    <w:tmpl w:val="0C101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8B0F2F"/>
    <w:multiLevelType w:val="hybridMultilevel"/>
    <w:tmpl w:val="3BC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01DEB"/>
    <w:multiLevelType w:val="hybridMultilevel"/>
    <w:tmpl w:val="D332AE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9612D39"/>
    <w:multiLevelType w:val="hybridMultilevel"/>
    <w:tmpl w:val="4E0A61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C8E07F6"/>
    <w:multiLevelType w:val="hybridMultilevel"/>
    <w:tmpl w:val="3F588F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CF97666"/>
    <w:multiLevelType w:val="hybridMultilevel"/>
    <w:tmpl w:val="F6FA9D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>
    <w:nsid w:val="37050142"/>
    <w:multiLevelType w:val="hybridMultilevel"/>
    <w:tmpl w:val="FD241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06C39"/>
    <w:multiLevelType w:val="hybridMultilevel"/>
    <w:tmpl w:val="796CA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06D61BF"/>
    <w:multiLevelType w:val="hybridMultilevel"/>
    <w:tmpl w:val="FC32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3501B"/>
    <w:multiLevelType w:val="hybridMultilevel"/>
    <w:tmpl w:val="D3A2A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4C208E5"/>
    <w:multiLevelType w:val="hybridMultilevel"/>
    <w:tmpl w:val="3230C5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470F5572"/>
    <w:multiLevelType w:val="hybridMultilevel"/>
    <w:tmpl w:val="9C58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61B86"/>
    <w:multiLevelType w:val="hybridMultilevel"/>
    <w:tmpl w:val="A378C70A"/>
    <w:lvl w:ilvl="0" w:tplc="DA6A8C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B6BF8"/>
    <w:multiLevelType w:val="hybridMultilevel"/>
    <w:tmpl w:val="D478A5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67C36F8E"/>
    <w:multiLevelType w:val="hybridMultilevel"/>
    <w:tmpl w:val="E1B6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7131C"/>
    <w:multiLevelType w:val="hybridMultilevel"/>
    <w:tmpl w:val="78446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1B1D67"/>
    <w:multiLevelType w:val="hybridMultilevel"/>
    <w:tmpl w:val="75E076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D077190"/>
    <w:multiLevelType w:val="hybridMultilevel"/>
    <w:tmpl w:val="D0D4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40EEE"/>
    <w:multiLevelType w:val="hybridMultilevel"/>
    <w:tmpl w:val="F132BF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7DB7252C"/>
    <w:multiLevelType w:val="hybridMultilevel"/>
    <w:tmpl w:val="63AC3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FC3A09"/>
    <w:multiLevelType w:val="hybridMultilevel"/>
    <w:tmpl w:val="B30686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9"/>
  </w:num>
  <w:num w:numId="6">
    <w:abstractNumId w:val="21"/>
  </w:num>
  <w:num w:numId="7">
    <w:abstractNumId w:val="22"/>
  </w:num>
  <w:num w:numId="8">
    <w:abstractNumId w:val="13"/>
  </w:num>
  <w:num w:numId="9">
    <w:abstractNumId w:val="11"/>
  </w:num>
  <w:num w:numId="10">
    <w:abstractNumId w:val="15"/>
  </w:num>
  <w:num w:numId="11">
    <w:abstractNumId w:val="8"/>
  </w:num>
  <w:num w:numId="12">
    <w:abstractNumId w:val="5"/>
  </w:num>
  <w:num w:numId="13">
    <w:abstractNumId w:val="27"/>
  </w:num>
  <w:num w:numId="14">
    <w:abstractNumId w:val="25"/>
  </w:num>
  <w:num w:numId="15">
    <w:abstractNumId w:val="12"/>
  </w:num>
  <w:num w:numId="16">
    <w:abstractNumId w:val="9"/>
  </w:num>
  <w:num w:numId="17">
    <w:abstractNumId w:val="18"/>
  </w:num>
  <w:num w:numId="18">
    <w:abstractNumId w:val="24"/>
  </w:num>
  <w:num w:numId="19">
    <w:abstractNumId w:val="20"/>
  </w:num>
  <w:num w:numId="20">
    <w:abstractNumId w:val="17"/>
  </w:num>
  <w:num w:numId="21">
    <w:abstractNumId w:val="14"/>
  </w:num>
  <w:num w:numId="22">
    <w:abstractNumId w:val="10"/>
  </w:num>
  <w:num w:numId="23">
    <w:abstractNumId w:val="4"/>
  </w:num>
  <w:num w:numId="24">
    <w:abstractNumId w:val="16"/>
  </w:num>
  <w:num w:numId="25">
    <w:abstractNumId w:val="23"/>
  </w:num>
  <w:num w:numId="26">
    <w:abstractNumId w:val="7"/>
  </w:num>
  <w:num w:numId="27">
    <w:abstractNumId w:val="2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682136"/>
    <w:rsid w:val="000D525C"/>
    <w:rsid w:val="0010429C"/>
    <w:rsid w:val="00155421"/>
    <w:rsid w:val="001B607B"/>
    <w:rsid w:val="0022099C"/>
    <w:rsid w:val="00226A6A"/>
    <w:rsid w:val="0022785E"/>
    <w:rsid w:val="0025127F"/>
    <w:rsid w:val="00293A79"/>
    <w:rsid w:val="002C4035"/>
    <w:rsid w:val="00336ED0"/>
    <w:rsid w:val="00345039"/>
    <w:rsid w:val="003874F2"/>
    <w:rsid w:val="00406063"/>
    <w:rsid w:val="00407525"/>
    <w:rsid w:val="004571F5"/>
    <w:rsid w:val="00476235"/>
    <w:rsid w:val="00536F78"/>
    <w:rsid w:val="00552E4D"/>
    <w:rsid w:val="005659AD"/>
    <w:rsid w:val="005708CC"/>
    <w:rsid w:val="0059384B"/>
    <w:rsid w:val="005E598B"/>
    <w:rsid w:val="00603815"/>
    <w:rsid w:val="00616DFE"/>
    <w:rsid w:val="006216F0"/>
    <w:rsid w:val="00646E07"/>
    <w:rsid w:val="00682136"/>
    <w:rsid w:val="006D7E77"/>
    <w:rsid w:val="00730BB6"/>
    <w:rsid w:val="008A31E0"/>
    <w:rsid w:val="008D1E28"/>
    <w:rsid w:val="009047F0"/>
    <w:rsid w:val="00967693"/>
    <w:rsid w:val="009A3A94"/>
    <w:rsid w:val="009F271C"/>
    <w:rsid w:val="00A04738"/>
    <w:rsid w:val="00A44649"/>
    <w:rsid w:val="00A56012"/>
    <w:rsid w:val="00A80143"/>
    <w:rsid w:val="00A80DF0"/>
    <w:rsid w:val="00A962CC"/>
    <w:rsid w:val="00AE4181"/>
    <w:rsid w:val="00C1575D"/>
    <w:rsid w:val="00D30DDE"/>
    <w:rsid w:val="00D402CD"/>
    <w:rsid w:val="00D46132"/>
    <w:rsid w:val="00D57F0C"/>
    <w:rsid w:val="00D8226B"/>
    <w:rsid w:val="00E70E30"/>
    <w:rsid w:val="00E9368F"/>
    <w:rsid w:val="00EB160F"/>
    <w:rsid w:val="00FB032B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F2"/>
    <w:pPr>
      <w:suppressAutoHyphens/>
      <w:spacing w:after="200" w:line="276" w:lineRule="auto"/>
    </w:pPr>
    <w:rPr>
      <w:rFonts w:ascii="Calibri" w:eastAsia="Calibri" w:hAnsi="Calibri" w:cs="Arial"/>
      <w:kern w:val="1"/>
      <w:sz w:val="22"/>
      <w:szCs w:val="22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3874F2"/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WW8Num1z1">
    <w:name w:val="WW8Num1z1"/>
    <w:rsid w:val="003874F2"/>
    <w:rPr>
      <w:rFonts w:ascii="Courier New" w:hAnsi="Courier New" w:cs="Courier New"/>
    </w:rPr>
  </w:style>
  <w:style w:type="character" w:customStyle="1" w:styleId="WW8Num1z2">
    <w:name w:val="WW8Num1z2"/>
    <w:rsid w:val="003874F2"/>
    <w:rPr>
      <w:rFonts w:ascii="Wingdings" w:hAnsi="Wingdings" w:cs="Wingdings"/>
    </w:rPr>
  </w:style>
  <w:style w:type="character" w:customStyle="1" w:styleId="WW8Num1z3">
    <w:name w:val="WW8Num1z3"/>
    <w:rsid w:val="003874F2"/>
    <w:rPr>
      <w:rFonts w:ascii="Symbol" w:hAnsi="Symbol" w:cs="Symbol"/>
    </w:rPr>
  </w:style>
  <w:style w:type="character" w:customStyle="1" w:styleId="WW8Num2z0">
    <w:name w:val="WW8Num2z0"/>
    <w:rsid w:val="003874F2"/>
    <w:rPr>
      <w:rFonts w:ascii="Times New Roman" w:hAnsi="Times New Roman" w:cs="Times New Roman"/>
    </w:rPr>
  </w:style>
  <w:style w:type="character" w:customStyle="1" w:styleId="WW8Num2z1">
    <w:name w:val="WW8Num2z1"/>
    <w:rsid w:val="003874F2"/>
    <w:rPr>
      <w:rFonts w:ascii="Courier New" w:hAnsi="Courier New" w:cs="Courier New"/>
    </w:rPr>
  </w:style>
  <w:style w:type="character" w:customStyle="1" w:styleId="WW8Num2z2">
    <w:name w:val="WW8Num2z2"/>
    <w:rsid w:val="003874F2"/>
    <w:rPr>
      <w:rFonts w:ascii="Wingdings" w:hAnsi="Wingdings" w:cs="Wingdings"/>
    </w:rPr>
  </w:style>
  <w:style w:type="character" w:customStyle="1" w:styleId="WW8Num2z3">
    <w:name w:val="WW8Num2z3"/>
    <w:rsid w:val="003874F2"/>
    <w:rPr>
      <w:rFonts w:ascii="Symbol" w:hAnsi="Symbol" w:cs="Symbol"/>
    </w:rPr>
  </w:style>
  <w:style w:type="character" w:customStyle="1" w:styleId="WW8Num3z0">
    <w:name w:val="WW8Num3z0"/>
    <w:rsid w:val="003874F2"/>
  </w:style>
  <w:style w:type="character" w:customStyle="1" w:styleId="WW8Num3z1">
    <w:name w:val="WW8Num3z1"/>
    <w:rsid w:val="003874F2"/>
  </w:style>
  <w:style w:type="character" w:customStyle="1" w:styleId="WW8Num3z2">
    <w:name w:val="WW8Num3z2"/>
    <w:rsid w:val="003874F2"/>
  </w:style>
  <w:style w:type="character" w:customStyle="1" w:styleId="WW8Num3z3">
    <w:name w:val="WW8Num3z3"/>
    <w:rsid w:val="003874F2"/>
  </w:style>
  <w:style w:type="character" w:customStyle="1" w:styleId="WW8Num3z4">
    <w:name w:val="WW8Num3z4"/>
    <w:rsid w:val="003874F2"/>
  </w:style>
  <w:style w:type="character" w:customStyle="1" w:styleId="WW8Num3z5">
    <w:name w:val="WW8Num3z5"/>
    <w:rsid w:val="003874F2"/>
  </w:style>
  <w:style w:type="character" w:customStyle="1" w:styleId="WW8Num3z6">
    <w:name w:val="WW8Num3z6"/>
    <w:rsid w:val="003874F2"/>
  </w:style>
  <w:style w:type="character" w:customStyle="1" w:styleId="WW8Num3z7">
    <w:name w:val="WW8Num3z7"/>
    <w:rsid w:val="003874F2"/>
  </w:style>
  <w:style w:type="character" w:customStyle="1" w:styleId="WW8Num3z8">
    <w:name w:val="WW8Num3z8"/>
    <w:rsid w:val="003874F2"/>
  </w:style>
  <w:style w:type="character" w:customStyle="1" w:styleId="Policepardfaut1">
    <w:name w:val="Police par défaut1"/>
    <w:rsid w:val="003874F2"/>
  </w:style>
  <w:style w:type="character" w:customStyle="1" w:styleId="Policepardfaut2">
    <w:name w:val="Police par défaut2"/>
    <w:rsid w:val="003874F2"/>
  </w:style>
  <w:style w:type="character" w:customStyle="1" w:styleId="En-tteCar">
    <w:name w:val="En-tête Car"/>
    <w:basedOn w:val="Policepardfaut2"/>
    <w:rsid w:val="003874F2"/>
  </w:style>
  <w:style w:type="character" w:customStyle="1" w:styleId="PieddepageCar">
    <w:name w:val="Pied de page Car"/>
    <w:basedOn w:val="Policepardfaut2"/>
    <w:rsid w:val="003874F2"/>
  </w:style>
  <w:style w:type="character" w:customStyle="1" w:styleId="ListLabel1">
    <w:name w:val="ListLabel 1"/>
    <w:rsid w:val="003874F2"/>
    <w:rPr>
      <w:rFonts w:cs="Courier New"/>
    </w:rPr>
  </w:style>
  <w:style w:type="character" w:customStyle="1" w:styleId="ListLabel2">
    <w:name w:val="ListLabel 2"/>
    <w:rsid w:val="003874F2"/>
    <w:rPr>
      <w:rFonts w:cs="Courier New"/>
    </w:rPr>
  </w:style>
  <w:style w:type="character" w:customStyle="1" w:styleId="ListLabel3">
    <w:name w:val="ListLabel 3"/>
    <w:rsid w:val="003874F2"/>
    <w:rPr>
      <w:rFonts w:cs="Courier New"/>
    </w:rPr>
  </w:style>
  <w:style w:type="character" w:customStyle="1" w:styleId="ListLabel4">
    <w:name w:val="ListLabel 4"/>
    <w:rsid w:val="003874F2"/>
    <w:rPr>
      <w:rFonts w:cs="Courier New"/>
    </w:rPr>
  </w:style>
  <w:style w:type="character" w:customStyle="1" w:styleId="ListLabel5">
    <w:name w:val="ListLabel 5"/>
    <w:rsid w:val="003874F2"/>
    <w:rPr>
      <w:rFonts w:cs="Courier New"/>
    </w:rPr>
  </w:style>
  <w:style w:type="character" w:customStyle="1" w:styleId="ListLabel6">
    <w:name w:val="ListLabel 6"/>
    <w:rsid w:val="003874F2"/>
    <w:rPr>
      <w:rFonts w:cs="Courier New"/>
    </w:rPr>
  </w:style>
  <w:style w:type="character" w:customStyle="1" w:styleId="ListLabel7">
    <w:name w:val="ListLabel 7"/>
    <w:rsid w:val="003874F2"/>
    <w:rPr>
      <w:rFonts w:cs="Courier New"/>
    </w:rPr>
  </w:style>
  <w:style w:type="character" w:customStyle="1" w:styleId="ListLabel8">
    <w:name w:val="ListLabel 8"/>
    <w:rsid w:val="003874F2"/>
    <w:rPr>
      <w:rFonts w:cs="Courier New"/>
    </w:rPr>
  </w:style>
  <w:style w:type="character" w:customStyle="1" w:styleId="ListLabel9">
    <w:name w:val="ListLabel 9"/>
    <w:rsid w:val="003874F2"/>
    <w:rPr>
      <w:rFonts w:cs="Courier New"/>
    </w:rPr>
  </w:style>
  <w:style w:type="character" w:customStyle="1" w:styleId="ListLabel10">
    <w:name w:val="ListLabel 10"/>
    <w:rsid w:val="003874F2"/>
    <w:rPr>
      <w:rFonts w:cs="Courier New"/>
    </w:rPr>
  </w:style>
  <w:style w:type="character" w:customStyle="1" w:styleId="ListLabel11">
    <w:name w:val="ListLabel 11"/>
    <w:rsid w:val="003874F2"/>
    <w:rPr>
      <w:rFonts w:cs="Courier New"/>
    </w:rPr>
  </w:style>
  <w:style w:type="character" w:customStyle="1" w:styleId="ListLabel12">
    <w:name w:val="ListLabel 12"/>
    <w:rsid w:val="003874F2"/>
    <w:rPr>
      <w:rFonts w:cs="Courier New"/>
    </w:rPr>
  </w:style>
  <w:style w:type="character" w:customStyle="1" w:styleId="ListLabel13">
    <w:name w:val="ListLabel 13"/>
    <w:rsid w:val="003874F2"/>
    <w:rPr>
      <w:rFonts w:cs="Courier New"/>
    </w:rPr>
  </w:style>
  <w:style w:type="character" w:customStyle="1" w:styleId="ListLabel14">
    <w:name w:val="ListLabel 14"/>
    <w:rsid w:val="003874F2"/>
    <w:rPr>
      <w:rFonts w:cs="Courier New"/>
    </w:rPr>
  </w:style>
  <w:style w:type="character" w:customStyle="1" w:styleId="ListLabel15">
    <w:name w:val="ListLabel 15"/>
    <w:rsid w:val="003874F2"/>
    <w:rPr>
      <w:rFonts w:cs="Courier New"/>
    </w:rPr>
  </w:style>
  <w:style w:type="character" w:customStyle="1" w:styleId="ListLabel16">
    <w:name w:val="ListLabel 16"/>
    <w:rsid w:val="003874F2"/>
    <w:rPr>
      <w:rFonts w:cs="Courier New"/>
    </w:rPr>
  </w:style>
  <w:style w:type="character" w:customStyle="1" w:styleId="ListLabel17">
    <w:name w:val="ListLabel 17"/>
    <w:rsid w:val="003874F2"/>
    <w:rPr>
      <w:rFonts w:cs="Courier New"/>
    </w:rPr>
  </w:style>
  <w:style w:type="character" w:customStyle="1" w:styleId="ListLabel18">
    <w:name w:val="ListLabel 18"/>
    <w:rsid w:val="003874F2"/>
    <w:rPr>
      <w:rFonts w:cs="Courier New"/>
    </w:rPr>
  </w:style>
  <w:style w:type="character" w:customStyle="1" w:styleId="ListLabel19">
    <w:name w:val="ListLabel 19"/>
    <w:rsid w:val="003874F2"/>
    <w:rPr>
      <w:rFonts w:cs="Courier New"/>
    </w:rPr>
  </w:style>
  <w:style w:type="character" w:customStyle="1" w:styleId="ListLabel20">
    <w:name w:val="ListLabel 20"/>
    <w:rsid w:val="003874F2"/>
    <w:rPr>
      <w:rFonts w:cs="Courier New"/>
    </w:rPr>
  </w:style>
  <w:style w:type="character" w:customStyle="1" w:styleId="ListLabel21">
    <w:name w:val="ListLabel 21"/>
    <w:rsid w:val="003874F2"/>
    <w:rPr>
      <w:rFonts w:cs="Courier New"/>
    </w:rPr>
  </w:style>
  <w:style w:type="character" w:customStyle="1" w:styleId="ListLabel22">
    <w:name w:val="ListLabel 22"/>
    <w:rsid w:val="003874F2"/>
    <w:rPr>
      <w:rFonts w:ascii="Times New Roman" w:eastAsia="Arial" w:hAnsi="Times New Roman" w:cs="Times New Roman"/>
    </w:rPr>
  </w:style>
  <w:style w:type="character" w:customStyle="1" w:styleId="ListLabel23">
    <w:name w:val="ListLabel 23"/>
    <w:rsid w:val="003874F2"/>
    <w:rPr>
      <w:rFonts w:cs="Courier New"/>
    </w:rPr>
  </w:style>
  <w:style w:type="character" w:customStyle="1" w:styleId="ListLabel24">
    <w:name w:val="ListLabel 24"/>
    <w:rsid w:val="003874F2"/>
    <w:rPr>
      <w:rFonts w:cs="Courier New"/>
    </w:rPr>
  </w:style>
  <w:style w:type="character" w:customStyle="1" w:styleId="ListLabel25">
    <w:name w:val="ListLabel 25"/>
    <w:rsid w:val="003874F2"/>
    <w:rPr>
      <w:rFonts w:cs="Courier New"/>
    </w:rPr>
  </w:style>
  <w:style w:type="character" w:customStyle="1" w:styleId="ListLabel26">
    <w:name w:val="ListLabel 26"/>
    <w:rsid w:val="003874F2"/>
    <w:rPr>
      <w:rFonts w:ascii="Times New Roman" w:eastAsia="Arial" w:hAnsi="Times New Roman" w:cs="Times New Roman"/>
    </w:rPr>
  </w:style>
  <w:style w:type="character" w:customStyle="1" w:styleId="ListLabel27">
    <w:name w:val="ListLabel 27"/>
    <w:rsid w:val="003874F2"/>
    <w:rPr>
      <w:rFonts w:cs="Courier New"/>
    </w:rPr>
  </w:style>
  <w:style w:type="character" w:customStyle="1" w:styleId="ListLabel28">
    <w:name w:val="ListLabel 28"/>
    <w:rsid w:val="003874F2"/>
    <w:rPr>
      <w:rFonts w:cs="Courier New"/>
    </w:rPr>
  </w:style>
  <w:style w:type="character" w:customStyle="1" w:styleId="ListLabel29">
    <w:name w:val="ListLabel 29"/>
    <w:rsid w:val="003874F2"/>
    <w:rPr>
      <w:rFonts w:cs="Courier New"/>
    </w:rPr>
  </w:style>
  <w:style w:type="paragraph" w:customStyle="1" w:styleId="Heading">
    <w:name w:val="Heading"/>
    <w:basedOn w:val="Normal"/>
    <w:next w:val="Corpsdetexte"/>
    <w:rsid w:val="003874F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3874F2"/>
    <w:pPr>
      <w:spacing w:after="140" w:line="288" w:lineRule="auto"/>
    </w:pPr>
  </w:style>
  <w:style w:type="paragraph" w:styleId="Liste">
    <w:name w:val="List"/>
    <w:basedOn w:val="Corpsdetexte"/>
    <w:rsid w:val="003874F2"/>
    <w:rPr>
      <w:rFonts w:cs="FreeSans"/>
    </w:rPr>
  </w:style>
  <w:style w:type="paragraph" w:styleId="Lgende">
    <w:name w:val="caption"/>
    <w:basedOn w:val="Normal"/>
    <w:qFormat/>
    <w:rsid w:val="003874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874F2"/>
    <w:pPr>
      <w:suppressLineNumbers/>
    </w:pPr>
    <w:rPr>
      <w:rFonts w:cs="FreeSans"/>
    </w:rPr>
  </w:style>
  <w:style w:type="paragraph" w:customStyle="1" w:styleId="Titre2">
    <w:name w:val="Titre2"/>
    <w:basedOn w:val="Normal"/>
    <w:next w:val="Corpsdetexte"/>
    <w:rsid w:val="003874F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Lgende1">
    <w:name w:val="Légende1"/>
    <w:basedOn w:val="Normal"/>
    <w:rsid w:val="003874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itre1">
    <w:name w:val="Titre1"/>
    <w:basedOn w:val="Normal"/>
    <w:next w:val="Corpsdetexte"/>
    <w:rsid w:val="003874F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En-tte">
    <w:name w:val="header"/>
    <w:basedOn w:val="Normal"/>
    <w:rsid w:val="003874F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rsid w:val="003874F2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aragraphedeliste1">
    <w:name w:val="Paragraphe de liste1"/>
    <w:basedOn w:val="Normal"/>
    <w:rsid w:val="003874F2"/>
    <w:pPr>
      <w:ind w:left="720"/>
      <w:contextualSpacing/>
    </w:pPr>
  </w:style>
  <w:style w:type="paragraph" w:styleId="Paragraphedeliste">
    <w:name w:val="List Paragraph"/>
    <w:basedOn w:val="Normal"/>
    <w:uiPriority w:val="34"/>
    <w:qFormat/>
    <w:rsid w:val="00406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AD8C-0341-4141-8DBB-FE726A77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2</cp:revision>
  <cp:lastPrinted>2019-09-24T03:37:00Z</cp:lastPrinted>
  <dcterms:created xsi:type="dcterms:W3CDTF">2020-02-16T03:28:00Z</dcterms:created>
  <dcterms:modified xsi:type="dcterms:W3CDTF">2020-02-16T03:28:00Z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